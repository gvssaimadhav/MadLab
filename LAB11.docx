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65183C09" w14:textId="0CA95310" w:rsidR="00A9204E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t>NAME: GVS SAI MADHAV</w:t>
      </w:r>
    </w:p>
    <w:p w14:paraId="79944676" w14:textId="56E4496E" w:rsidR="00DC2DA0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t>REG.NO: 19BCN7228</w:t>
      </w:r>
    </w:p>
    <w:p w14:paraId="0EE1D8C8" w14:textId="334806F3" w:rsidR="00DC2DA0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t>LAB-TEST:</w:t>
      </w:r>
    </w:p>
    <w:p w14:paraId="6D3F764F" w14:textId="36AAB354" w:rsidR="00DC2DA0" w:rsidRDefault="00DC2DA0">
      <w:pPr>
        <w:rPr>
          <w:b/>
          <w:bCs/>
          <w:lang w:val="en-IN"/>
        </w:rPr>
      </w:pPr>
    </w:p>
    <w:p w14:paraId="4DAE7674" w14:textId="77777777" w:rsidR="00DC2DA0" w:rsidRDefault="00DC2DA0">
      <w:pPr>
        <w:rPr>
          <w:b/>
          <w:bCs/>
          <w:lang w:val="en-IN"/>
        </w:rPr>
      </w:pPr>
    </w:p>
    <w:p w14:paraId="7901AD1A" w14:textId="34A14C00" w:rsidR="00DC2DA0" w:rsidRDefault="00DC2DA0">
      <w:pPr>
        <w:rPr>
          <w:b/>
          <w:bCs/>
          <w:lang w:val="en-IN"/>
        </w:rPr>
      </w:pPr>
      <w:r w:rsidRPr="00DC2DA0">
        <w:rPr>
          <w:b/>
          <w:bCs/>
          <w:lang w:val="en-IN"/>
        </w:rPr>
        <w:drawing>
          <wp:inline distT="0" distB="0" distL="0" distR="0" wp14:anchorId="018432C0" wp14:editId="2986D4E0">
            <wp:extent cx="6310489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665" cy="22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F70" w14:textId="472538A3" w:rsidR="00DC2DA0" w:rsidRDefault="00DC2DA0">
      <w:pPr>
        <w:rPr>
          <w:b/>
          <w:bCs/>
          <w:lang w:val="en-IN"/>
        </w:rPr>
      </w:pPr>
    </w:p>
    <w:p w14:paraId="79FA9FCD" w14:textId="1ED16C78" w:rsidR="00DC2DA0" w:rsidRDefault="00DC2DA0">
      <w:pPr>
        <w:rPr>
          <w:b/>
          <w:bCs/>
          <w:lang w:val="en-IN"/>
        </w:rPr>
      </w:pPr>
    </w:p>
    <w:p w14:paraId="633AE7C5" w14:textId="65DA68E6" w:rsidR="00DC2DA0" w:rsidRDefault="00DC2DA0">
      <w:pPr>
        <w:rPr>
          <w:b/>
          <w:bCs/>
          <w:lang w:val="en-IN"/>
        </w:rPr>
      </w:pPr>
    </w:p>
    <w:p w14:paraId="65E52A84" w14:textId="77777777" w:rsidR="00DC2DA0" w:rsidRDefault="00DC2DA0">
      <w:pPr>
        <w:rPr>
          <w:b/>
          <w:bCs/>
          <w:lang w:val="en-IN"/>
        </w:rPr>
      </w:pPr>
    </w:p>
    <w:p w14:paraId="5AA411D0" w14:textId="77777777" w:rsidR="00DC2DA0" w:rsidRDefault="00DC2DA0">
      <w:pPr>
        <w:rPr>
          <w:b/>
          <w:bCs/>
          <w:lang w:val="en-IN"/>
        </w:rPr>
      </w:pPr>
    </w:p>
    <w:p w14:paraId="010A9EFE" w14:textId="77777777" w:rsidR="00DC2DA0" w:rsidRDefault="00DC2DA0">
      <w:pPr>
        <w:rPr>
          <w:b/>
          <w:bCs/>
          <w:lang w:val="en-IN"/>
        </w:rPr>
      </w:pPr>
    </w:p>
    <w:p w14:paraId="119684C2" w14:textId="77777777" w:rsidR="00DC2DA0" w:rsidRDefault="00DC2DA0">
      <w:pPr>
        <w:rPr>
          <w:b/>
          <w:bCs/>
          <w:lang w:val="en-IN"/>
        </w:rPr>
      </w:pPr>
    </w:p>
    <w:p w14:paraId="1ADC9D9C" w14:textId="77777777" w:rsidR="00DC2DA0" w:rsidRDefault="00DC2DA0">
      <w:pPr>
        <w:rPr>
          <w:b/>
          <w:bCs/>
          <w:lang w:val="en-IN"/>
        </w:rPr>
      </w:pPr>
    </w:p>
    <w:p w14:paraId="6B62F6B1" w14:textId="77777777" w:rsidR="00DC2DA0" w:rsidRDefault="00DC2DA0">
      <w:pPr>
        <w:rPr>
          <w:b/>
          <w:bCs/>
          <w:lang w:val="en-IN"/>
        </w:rPr>
      </w:pPr>
    </w:p>
    <w:p w14:paraId="3DABBD79" w14:textId="77777777" w:rsidR="00DC2DA0" w:rsidRDefault="00DC2DA0">
      <w:pPr>
        <w:rPr>
          <w:b/>
          <w:bCs/>
          <w:lang w:val="en-IN"/>
        </w:rPr>
      </w:pPr>
    </w:p>
    <w:p w14:paraId="497C075B" w14:textId="77777777" w:rsidR="00DC2DA0" w:rsidRDefault="00DC2DA0">
      <w:pPr>
        <w:rPr>
          <w:b/>
          <w:bCs/>
          <w:lang w:val="en-IN"/>
        </w:rPr>
      </w:pPr>
    </w:p>
    <w:p w14:paraId="60BFA8CC" w14:textId="77777777" w:rsidR="00DC2DA0" w:rsidRDefault="00DC2DA0">
      <w:pPr>
        <w:rPr>
          <w:b/>
          <w:bCs/>
          <w:lang w:val="en-IN"/>
        </w:rPr>
      </w:pPr>
    </w:p>
    <w:p w14:paraId="3DC2D041" w14:textId="77777777" w:rsidR="00DC2DA0" w:rsidRDefault="00DC2DA0">
      <w:pPr>
        <w:rPr>
          <w:b/>
          <w:bCs/>
          <w:lang w:val="en-IN"/>
        </w:rPr>
      </w:pPr>
    </w:p>
    <w:p w14:paraId="4D9026D5" w14:textId="77777777" w:rsidR="00DC2DA0" w:rsidRDefault="00DC2DA0">
      <w:pPr>
        <w:rPr>
          <w:b/>
          <w:bCs/>
          <w:lang w:val="en-IN"/>
        </w:rPr>
      </w:pPr>
    </w:p>
    <w:p w14:paraId="49CD344B" w14:textId="77777777" w:rsidR="00DC2DA0" w:rsidRDefault="00DC2DA0">
      <w:pPr>
        <w:rPr>
          <w:b/>
          <w:bCs/>
          <w:lang w:val="en-IN"/>
        </w:rPr>
      </w:pPr>
    </w:p>
    <w:p w14:paraId="45997732" w14:textId="77777777" w:rsidR="00DC2DA0" w:rsidRDefault="00DC2DA0">
      <w:pPr>
        <w:rPr>
          <w:b/>
          <w:bCs/>
          <w:lang w:val="en-IN"/>
        </w:rPr>
      </w:pPr>
    </w:p>
    <w:p w14:paraId="32C054B1" w14:textId="77777777" w:rsidR="00DC2DA0" w:rsidRDefault="00DC2DA0">
      <w:pPr>
        <w:rPr>
          <w:b/>
          <w:bCs/>
          <w:lang w:val="en-IN"/>
        </w:rPr>
      </w:pPr>
    </w:p>
    <w:p w14:paraId="502AF2D7" w14:textId="77777777" w:rsidR="00DC2DA0" w:rsidRDefault="00DC2DA0">
      <w:pPr>
        <w:rPr>
          <w:b/>
          <w:bCs/>
          <w:lang w:val="en-IN"/>
        </w:rPr>
      </w:pPr>
    </w:p>
    <w:p w14:paraId="6121B172" w14:textId="77777777" w:rsidR="00DC2DA0" w:rsidRDefault="00DC2DA0">
      <w:pPr>
        <w:rPr>
          <w:b/>
          <w:bCs/>
          <w:lang w:val="en-IN"/>
        </w:rPr>
      </w:pPr>
    </w:p>
    <w:p w14:paraId="19159557" w14:textId="77777777" w:rsidR="00DC2DA0" w:rsidRDefault="00DC2DA0">
      <w:pPr>
        <w:rPr>
          <w:b/>
          <w:bCs/>
          <w:lang w:val="en-IN"/>
        </w:rPr>
      </w:pPr>
    </w:p>
    <w:p w14:paraId="11AF9A33" w14:textId="77777777" w:rsidR="00DC2DA0" w:rsidRDefault="00DC2DA0">
      <w:pPr>
        <w:rPr>
          <w:b/>
          <w:bCs/>
          <w:lang w:val="en-IN"/>
        </w:rPr>
      </w:pPr>
    </w:p>
    <w:p w14:paraId="66743E9E" w14:textId="77777777" w:rsidR="00DC2DA0" w:rsidRDefault="00DC2DA0">
      <w:pPr>
        <w:rPr>
          <w:b/>
          <w:bCs/>
          <w:lang w:val="en-IN"/>
        </w:rPr>
      </w:pPr>
    </w:p>
    <w:p w14:paraId="69ABE09B" w14:textId="77777777" w:rsidR="00DC2DA0" w:rsidRDefault="00DC2DA0">
      <w:pPr>
        <w:rPr>
          <w:b/>
          <w:bCs/>
          <w:lang w:val="en-IN"/>
        </w:rPr>
      </w:pPr>
    </w:p>
    <w:p w14:paraId="4F759C18" w14:textId="77777777" w:rsidR="00DC2DA0" w:rsidRDefault="00DC2DA0">
      <w:pPr>
        <w:rPr>
          <w:b/>
          <w:bCs/>
          <w:lang w:val="en-IN"/>
        </w:rPr>
      </w:pPr>
    </w:p>
    <w:p w14:paraId="7F9ED92F" w14:textId="77777777" w:rsidR="00DC2DA0" w:rsidRDefault="00DC2DA0">
      <w:pPr>
        <w:rPr>
          <w:b/>
          <w:bCs/>
          <w:lang w:val="en-IN"/>
        </w:rPr>
      </w:pPr>
    </w:p>
    <w:p w14:paraId="4DC64054" w14:textId="77777777" w:rsidR="00DC2DA0" w:rsidRDefault="00DC2DA0">
      <w:pPr>
        <w:rPr>
          <w:b/>
          <w:bCs/>
          <w:lang w:val="en-IN"/>
        </w:rPr>
      </w:pPr>
    </w:p>
    <w:p w14:paraId="6B0DE021" w14:textId="77777777" w:rsidR="00DC2DA0" w:rsidRDefault="00DC2DA0">
      <w:pPr>
        <w:rPr>
          <w:b/>
          <w:bCs/>
          <w:lang w:val="en-IN"/>
        </w:rPr>
      </w:pPr>
    </w:p>
    <w:p w14:paraId="046B6EC4" w14:textId="77777777" w:rsidR="00DC2DA0" w:rsidRDefault="00DC2DA0">
      <w:pPr>
        <w:rPr>
          <w:b/>
          <w:bCs/>
          <w:lang w:val="en-IN"/>
        </w:rPr>
      </w:pPr>
    </w:p>
    <w:p w14:paraId="10AE03C7" w14:textId="77777777" w:rsidR="00DC2DA0" w:rsidRDefault="00DC2DA0">
      <w:pPr>
        <w:rPr>
          <w:b/>
          <w:bCs/>
          <w:lang w:val="en-IN"/>
        </w:rPr>
      </w:pPr>
    </w:p>
    <w:p w14:paraId="60A33230" w14:textId="77777777" w:rsidR="0010799C" w:rsidRDefault="0010799C">
      <w:pPr>
        <w:rPr>
          <w:b/>
          <w:bCs/>
          <w:lang w:val="en-IN"/>
        </w:rPr>
      </w:pPr>
    </w:p>
    <w:p w14:paraId="14EB3805" w14:textId="77777777" w:rsidR="0010799C" w:rsidRDefault="0010799C">
      <w:pPr>
        <w:rPr>
          <w:b/>
          <w:bCs/>
          <w:lang w:val="en-IN"/>
        </w:rPr>
      </w:pPr>
    </w:p>
    <w:p w14:paraId="4CB1BB4B" w14:textId="77777777" w:rsidR="0010799C" w:rsidRDefault="0010799C">
      <w:pPr>
        <w:rPr>
          <w:b/>
          <w:bCs/>
          <w:lang w:val="en-IN"/>
        </w:rPr>
      </w:pPr>
    </w:p>
    <w:p w14:paraId="7CD1E943" w14:textId="77777777" w:rsidR="0010799C" w:rsidRDefault="0010799C">
      <w:pPr>
        <w:rPr>
          <w:b/>
          <w:bCs/>
          <w:lang w:val="en-IN"/>
        </w:rPr>
      </w:pPr>
    </w:p>
    <w:p w14:paraId="2B72E00B" w14:textId="77777777" w:rsidR="0010799C" w:rsidRDefault="0010799C">
      <w:pPr>
        <w:rPr>
          <w:b/>
          <w:bCs/>
          <w:lang w:val="en-IN"/>
        </w:rPr>
      </w:pPr>
    </w:p>
    <w:p w14:paraId="1F64AE61" w14:textId="77777777" w:rsidR="0010799C" w:rsidRDefault="0010799C">
      <w:pPr>
        <w:rPr>
          <w:b/>
          <w:bCs/>
          <w:lang w:val="en-IN"/>
        </w:rPr>
      </w:pPr>
    </w:p>
    <w:p w14:paraId="4C85DBFF" w14:textId="77777777" w:rsidR="0010799C" w:rsidRDefault="0010799C">
      <w:pPr>
        <w:rPr>
          <w:b/>
          <w:bCs/>
          <w:lang w:val="en-IN"/>
        </w:rPr>
      </w:pPr>
    </w:p>
    <w:p w14:paraId="5D32E43C" w14:textId="77777777" w:rsidR="0010799C" w:rsidRDefault="0010799C">
      <w:pPr>
        <w:rPr>
          <w:b/>
          <w:bCs/>
          <w:lang w:val="en-IN"/>
        </w:rPr>
      </w:pPr>
    </w:p>
    <w:p w14:paraId="0B4D1DA2" w14:textId="77777777" w:rsidR="0010799C" w:rsidRDefault="0010799C">
      <w:pPr>
        <w:rPr>
          <w:b/>
          <w:bCs/>
          <w:lang w:val="en-IN"/>
        </w:rPr>
      </w:pPr>
    </w:p>
    <w:p w14:paraId="06F734D2" w14:textId="046AABCA" w:rsidR="00DC2DA0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activity_main.xml:</w:t>
      </w:r>
    </w:p>
    <w:p w14:paraId="70090787" w14:textId="77777777" w:rsidR="00DC2DA0" w:rsidRPr="00DC2DA0" w:rsidRDefault="00DC2DA0" w:rsidP="00DC2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=".MainActivity"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="@+id/t0"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="108dp"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="16dp"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="VITEEE 2021"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="0.462"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:layout_constraintLeft_toLeftOf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:layout_constraintRight_toRightOf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:layout_constraintTop_toTopOf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:layout_constraintVertical_bias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="0.048"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="@+id/t1"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="72dp"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:ems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="Name"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:inputType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textPersonName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="0.497"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="@+id/t0"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="@+id/t2"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="24dp"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:ems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="VITEEE Rank"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:inputType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="number"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="0.497"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="@+id/t1"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="@+id/t3"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="20dp"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:ems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="MPC Average Marks"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:inputType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="number"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="0.497"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="@+id/t2"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RadioGroup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rg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="317dp"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="195dp"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="12dp"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="@+id/t3"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RadioButton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="@+id/r1"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="123dp"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VIT_Vellore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RadioButton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="@+id/r2"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="123dp"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VIT_Chennai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RadioButton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="@+id/r3"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="123dp"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="VIT-AP"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RadioButton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="@+id/r4"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="123dp"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VIT_Bhopal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RadioGroup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&lt;Button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="@+id/b1"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="4dp"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="Check"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:layout_constraintHorizontal_bias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="0.485"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DC2DA0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rg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DC2DA0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385A6700" w14:textId="7ED39CD7" w:rsidR="00DC2DA0" w:rsidRDefault="00DC2DA0">
      <w:pPr>
        <w:rPr>
          <w:b/>
          <w:bCs/>
          <w:lang w:val="en-IN"/>
        </w:rPr>
      </w:pPr>
    </w:p>
    <w:p w14:paraId="1734E31D" w14:textId="62F97E83" w:rsidR="00DC2DA0" w:rsidRDefault="00DC2DA0">
      <w:pPr>
        <w:rPr>
          <w:b/>
          <w:bCs/>
          <w:lang w:val="en-IN"/>
        </w:rPr>
      </w:pPr>
    </w:p>
    <w:p w14:paraId="18776386" w14:textId="3731CFCA" w:rsidR="00DC2DA0" w:rsidRDefault="00DC2DA0">
      <w:pPr>
        <w:rPr>
          <w:b/>
          <w:bCs/>
          <w:lang w:val="en-IN"/>
        </w:rPr>
      </w:pPr>
    </w:p>
    <w:p w14:paraId="556C4750" w14:textId="77777777" w:rsidR="00DC2DA0" w:rsidRDefault="00DC2DA0">
      <w:pPr>
        <w:rPr>
          <w:b/>
          <w:bCs/>
          <w:lang w:val="en-IN"/>
        </w:rPr>
      </w:pPr>
    </w:p>
    <w:p w14:paraId="644B8E30" w14:textId="77777777" w:rsidR="0010799C" w:rsidRDefault="0010799C">
      <w:pPr>
        <w:rPr>
          <w:b/>
          <w:bCs/>
          <w:lang w:val="en-IN"/>
        </w:rPr>
      </w:pPr>
    </w:p>
    <w:p w14:paraId="66BF14B8" w14:textId="77777777" w:rsidR="0010799C" w:rsidRDefault="0010799C">
      <w:pPr>
        <w:rPr>
          <w:b/>
          <w:bCs/>
          <w:lang w:val="en-IN"/>
        </w:rPr>
      </w:pPr>
    </w:p>
    <w:p w14:paraId="2446E8A0" w14:textId="77777777" w:rsidR="0010799C" w:rsidRDefault="0010799C">
      <w:pPr>
        <w:rPr>
          <w:b/>
          <w:bCs/>
          <w:lang w:val="en-IN"/>
        </w:rPr>
      </w:pPr>
    </w:p>
    <w:p w14:paraId="59158437" w14:textId="77777777" w:rsidR="0010799C" w:rsidRDefault="0010799C">
      <w:pPr>
        <w:rPr>
          <w:b/>
          <w:bCs/>
          <w:lang w:val="en-IN"/>
        </w:rPr>
      </w:pPr>
    </w:p>
    <w:p w14:paraId="65F9AD8B" w14:textId="77777777" w:rsidR="0010799C" w:rsidRDefault="0010799C">
      <w:pPr>
        <w:rPr>
          <w:b/>
          <w:bCs/>
          <w:lang w:val="en-IN"/>
        </w:rPr>
      </w:pPr>
    </w:p>
    <w:p w14:paraId="7027F1B0" w14:textId="77777777" w:rsidR="0010799C" w:rsidRDefault="0010799C">
      <w:pPr>
        <w:rPr>
          <w:b/>
          <w:bCs/>
          <w:lang w:val="en-IN"/>
        </w:rPr>
      </w:pPr>
    </w:p>
    <w:p w14:paraId="272686A9" w14:textId="77777777" w:rsidR="0010799C" w:rsidRDefault="0010799C">
      <w:pPr>
        <w:rPr>
          <w:b/>
          <w:bCs/>
          <w:lang w:val="en-IN"/>
        </w:rPr>
      </w:pPr>
    </w:p>
    <w:p w14:paraId="492E9139" w14:textId="77777777" w:rsidR="0010799C" w:rsidRDefault="0010799C">
      <w:pPr>
        <w:rPr>
          <w:b/>
          <w:bCs/>
          <w:lang w:val="en-IN"/>
        </w:rPr>
      </w:pPr>
    </w:p>
    <w:p w14:paraId="21DAF660" w14:textId="77777777" w:rsidR="0010799C" w:rsidRDefault="0010799C">
      <w:pPr>
        <w:rPr>
          <w:b/>
          <w:bCs/>
          <w:lang w:val="en-IN"/>
        </w:rPr>
      </w:pPr>
    </w:p>
    <w:p w14:paraId="3F6B161E" w14:textId="77777777" w:rsidR="0010799C" w:rsidRDefault="0010799C">
      <w:pPr>
        <w:rPr>
          <w:b/>
          <w:bCs/>
          <w:lang w:val="en-IN"/>
        </w:rPr>
      </w:pPr>
    </w:p>
    <w:p w14:paraId="4870BB7A" w14:textId="77777777" w:rsidR="0010799C" w:rsidRDefault="0010799C">
      <w:pPr>
        <w:rPr>
          <w:b/>
          <w:bCs/>
          <w:lang w:val="en-IN"/>
        </w:rPr>
      </w:pPr>
    </w:p>
    <w:p w14:paraId="35B2300A" w14:textId="77777777" w:rsidR="0010799C" w:rsidRDefault="0010799C">
      <w:pPr>
        <w:rPr>
          <w:b/>
          <w:bCs/>
          <w:lang w:val="en-IN"/>
        </w:rPr>
      </w:pPr>
    </w:p>
    <w:p w14:paraId="158CE806" w14:textId="77777777" w:rsidR="0010799C" w:rsidRDefault="0010799C">
      <w:pPr>
        <w:rPr>
          <w:b/>
          <w:bCs/>
          <w:lang w:val="en-IN"/>
        </w:rPr>
      </w:pPr>
    </w:p>
    <w:p w14:paraId="7D666AD5" w14:textId="77777777" w:rsidR="0010799C" w:rsidRDefault="0010799C">
      <w:pPr>
        <w:rPr>
          <w:b/>
          <w:bCs/>
          <w:lang w:val="en-IN"/>
        </w:rPr>
      </w:pPr>
    </w:p>
    <w:p w14:paraId="4A753C28" w14:textId="77777777" w:rsidR="0010799C" w:rsidRDefault="0010799C">
      <w:pPr>
        <w:rPr>
          <w:b/>
          <w:bCs/>
          <w:lang w:val="en-IN"/>
        </w:rPr>
      </w:pPr>
    </w:p>
    <w:p w14:paraId="0680A97C" w14:textId="77777777" w:rsidR="0010799C" w:rsidRDefault="0010799C">
      <w:pPr>
        <w:rPr>
          <w:b/>
          <w:bCs/>
          <w:lang w:val="en-IN"/>
        </w:rPr>
      </w:pPr>
    </w:p>
    <w:p w14:paraId="4BAC802F" w14:textId="77777777" w:rsidR="0010799C" w:rsidRDefault="0010799C">
      <w:pPr>
        <w:rPr>
          <w:b/>
          <w:bCs/>
          <w:lang w:val="en-IN"/>
        </w:rPr>
      </w:pPr>
    </w:p>
    <w:p w14:paraId="4A264889" w14:textId="10F2BF95" w:rsidR="00DC2DA0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check.java:</w:t>
      </w:r>
    </w:p>
    <w:p w14:paraId="582A1C65" w14:textId="77777777" w:rsidR="00DC2DA0" w:rsidRPr="00DC2DA0" w:rsidRDefault="00DC2DA0" w:rsidP="00DC2DA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20"/>
          <w:lang w:val="en-IN" w:eastAsia="en-IN"/>
        </w:rPr>
      </w:pP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 xml:space="preserve">package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com.example.madhav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androidx.appcompat.app.AppCompatActivity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android.os.Bundle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android.text.Editable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android.view.View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android.widget.Button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android.widget.EditText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android.widget.LinearLayout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android.widget.RadioButton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        import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android.widget.Toast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  <w:t xml:space="preserve">public class </w:t>
      </w:r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check 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 xml:space="preserve">extends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AppCompatActivity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 {</w:t>
      </w:r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br/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EditText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t1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t2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t3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RadioGroup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rg</w:t>
      </w:r>
      <w:proofErr w:type="spellEnd"/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RadioButton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r1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r2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r3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r4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Button 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b1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>TextView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t0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A9B7C6"/>
          <w:sz w:val="20"/>
          <w:lang w:val="en-IN" w:eastAsia="en-IN"/>
        </w:rPr>
        <w:t xml:space="preserve">String </w:t>
      </w:r>
      <w:r w:rsidRPr="00DC2DA0">
        <w:rPr>
          <w:rFonts w:ascii="Courier New" w:eastAsia="Times New Roman" w:hAnsi="Courier New" w:cs="Courier New"/>
          <w:color w:val="9876AA"/>
          <w:sz w:val="20"/>
          <w:lang w:val="en-IN" w:eastAsia="en-IN"/>
        </w:rPr>
        <w:t>op</w:t>
      </w:r>
      <w:r w:rsidRPr="00DC2DA0">
        <w:rPr>
          <w:rFonts w:ascii="Courier New" w:eastAsia="Times New Roman" w:hAnsi="Courier New" w:cs="Courier New"/>
          <w:color w:val="CC7832"/>
          <w:sz w:val="20"/>
          <w:lang w:val="en-IN" w:eastAsia="en-IN"/>
        </w:rPr>
        <w:t>;</w:t>
      </w:r>
    </w:p>
    <w:p w14:paraId="641AB419" w14:textId="7675D7BB" w:rsidR="00DC2DA0" w:rsidRPr="00DC2DA0" w:rsidRDefault="00DC2DA0" w:rsidP="00DC2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C2DA0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DC2DA0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DC2DA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R.layout.activity_check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t1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t1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t2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t2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t3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t3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b1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b1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R.id.visi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1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1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2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(R.id.r2)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3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(R.id.r3)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4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(R.id.r4)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a =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marks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b =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rank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70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(a) ){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.setVisibility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</w:t>
      </w:r>
      <w:r w:rsidRPr="00DC2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VISIBLE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.setVisibility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</w:t>
      </w:r>
      <w:r w:rsidRPr="00DC2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INVISIBLE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submit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.setOnClickListener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C2DA0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DC2DA0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DC2DA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view) {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a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&gt;= 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70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&lt;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b1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.isChecked())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"seat 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alloted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Toast.LENGTH_SHORT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&amp;&amp;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&lt;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b2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.isChecked())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"seat 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alloted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Toast.LENGTH_SHORT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&lt;=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&amp;&amp;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&lt;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b3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.isChecked())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"seat 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alloted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Toast.LENGTH_SHORT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C2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b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&gt;=</w:t>
      </w:r>
      <w:r w:rsidRPr="00DC2D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40000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C2DA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b4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.isChecked())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        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"seat 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alloted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Toast.LENGTH_SHORT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Toast.makeText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getApplicationContext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"seat not </w:t>
      </w:r>
      <w:proofErr w:type="spellStart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alloted</w:t>
      </w:r>
      <w:proofErr w:type="spellEnd"/>
      <w:r w:rsidRPr="00DC2D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sorry"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Toast.LENGTH_SHORT</w:t>
      </w:r>
      <w:proofErr w:type="spellEnd"/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C2D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C2D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E385EB7" w14:textId="71CC7FF1" w:rsidR="00DC2DA0" w:rsidRDefault="00DC2DA0">
      <w:pPr>
        <w:rPr>
          <w:b/>
          <w:bCs/>
          <w:lang w:val="en-IN"/>
        </w:rPr>
      </w:pPr>
    </w:p>
    <w:p w14:paraId="4D554553" w14:textId="5B5155E5" w:rsidR="00DC2DA0" w:rsidRDefault="00DC2DA0">
      <w:pPr>
        <w:rPr>
          <w:b/>
          <w:bCs/>
          <w:lang w:val="en-IN"/>
        </w:rPr>
      </w:pPr>
    </w:p>
    <w:p w14:paraId="0AB65BCC" w14:textId="0091418A" w:rsidR="00DC2DA0" w:rsidRDefault="00DC2DA0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5F8BF876" w14:textId="17C7C2F4" w:rsidR="00DC2DA0" w:rsidRDefault="00DC2DA0">
      <w:pPr>
        <w:rPr>
          <w:b/>
          <w:bCs/>
          <w:lang w:val="en-IN"/>
        </w:rPr>
      </w:pPr>
    </w:p>
    <w:p w14:paraId="658EC1C9" w14:textId="4292360F" w:rsidR="00DC2DA0" w:rsidRDefault="00DC2DA0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F203D11" wp14:editId="54364F6F">
            <wp:extent cx="2156460" cy="3833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52" cy="384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A407" w14:textId="2B11A4CB" w:rsidR="0010799C" w:rsidRDefault="0010799C">
      <w:pPr>
        <w:rPr>
          <w:b/>
          <w:bCs/>
          <w:lang w:val="en-IN"/>
        </w:rPr>
      </w:pPr>
    </w:p>
    <w:p w14:paraId="5EEBCA26" w14:textId="796920DA" w:rsidR="0010799C" w:rsidRDefault="0010799C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3BBEFE25" wp14:editId="78E4B7B9">
            <wp:extent cx="2240280" cy="3982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28" cy="39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33B8" w14:textId="0EE85E93" w:rsidR="0010799C" w:rsidRDefault="0010799C">
      <w:pPr>
        <w:rPr>
          <w:b/>
          <w:bCs/>
          <w:lang w:val="en-IN"/>
        </w:rPr>
      </w:pPr>
    </w:p>
    <w:p w14:paraId="0380EB5F" w14:textId="03D2574F" w:rsidR="0010799C" w:rsidRDefault="0010799C">
      <w:pPr>
        <w:rPr>
          <w:b/>
          <w:bCs/>
          <w:lang w:val="en-IN"/>
        </w:rPr>
      </w:pPr>
    </w:p>
    <w:p w14:paraId="376C233A" w14:textId="5A7E83FA" w:rsidR="0010799C" w:rsidRDefault="0010799C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A5DE3D8" wp14:editId="40496398">
            <wp:extent cx="2270760" cy="40369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05" cy="40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EBC8" w14:textId="7A5DB3F6" w:rsidR="0010799C" w:rsidRDefault="0010799C">
      <w:pPr>
        <w:rPr>
          <w:b/>
          <w:bCs/>
          <w:lang w:val="en-IN"/>
        </w:rPr>
      </w:pPr>
    </w:p>
    <w:p w14:paraId="77CDE876" w14:textId="315C0010" w:rsidR="0010799C" w:rsidRDefault="0010799C">
      <w:pPr>
        <w:rPr>
          <w:b/>
          <w:bCs/>
          <w:lang w:val="en-IN"/>
        </w:rPr>
      </w:pPr>
    </w:p>
    <w:p w14:paraId="317B2FC5" w14:textId="01372158" w:rsidR="0010799C" w:rsidRDefault="0010799C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0FBD1CD0" wp14:editId="031CC17A">
            <wp:extent cx="2354580" cy="41859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006" cy="41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CD0B" w14:textId="6752714F" w:rsidR="0010799C" w:rsidRDefault="0010799C">
      <w:pPr>
        <w:rPr>
          <w:b/>
          <w:bCs/>
          <w:lang w:val="en-IN"/>
        </w:rPr>
      </w:pPr>
    </w:p>
    <w:p w14:paraId="60D1C089" w14:textId="6CCEC662" w:rsidR="0010799C" w:rsidRDefault="0010799C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E34391E" wp14:editId="7B91D3C7">
            <wp:extent cx="2361724" cy="41986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85" cy="42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93B0" w14:textId="406E7323" w:rsidR="0010799C" w:rsidRDefault="0010799C">
      <w:pPr>
        <w:rPr>
          <w:b/>
          <w:bCs/>
          <w:lang w:val="en-IN"/>
        </w:rPr>
      </w:pPr>
    </w:p>
    <w:p w14:paraId="6843EC37" w14:textId="10C9E668" w:rsidR="0010799C" w:rsidRDefault="0010799C">
      <w:pPr>
        <w:rPr>
          <w:b/>
          <w:bCs/>
          <w:lang w:val="en-IN"/>
        </w:rPr>
      </w:pPr>
    </w:p>
    <w:p w14:paraId="2C98D0E4" w14:textId="23A22600" w:rsidR="0010799C" w:rsidRDefault="0010799C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0D90174B" wp14:editId="371B0BD8">
            <wp:extent cx="2310289" cy="4107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21" cy="41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13F" w14:textId="4D92CDC1" w:rsidR="0010799C" w:rsidRDefault="0010799C">
      <w:pPr>
        <w:rPr>
          <w:b/>
          <w:bCs/>
          <w:lang w:val="en-IN"/>
        </w:rPr>
      </w:pPr>
    </w:p>
    <w:p w14:paraId="13EC3B5C" w14:textId="0DDD731A" w:rsidR="0010799C" w:rsidRPr="00DC2DA0" w:rsidRDefault="0010799C">
      <w:pPr>
        <w:rPr>
          <w:b/>
          <w:bCs/>
          <w:lang w:val="en-IN"/>
        </w:rPr>
      </w:pPr>
      <w:r w:rsidRPr="0010799C">
        <w:rPr>
          <w:b/>
          <w:bCs/>
          <w:noProof/>
          <w:lang w:val="en-IN"/>
        </w:rPr>
        <w:drawing>
          <wp:inline distT="0" distB="0" distL="0" distR="0" wp14:anchorId="6BDF7E30" wp14:editId="4EFC69FF">
            <wp:extent cx="2331720" cy="4145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90" cy="41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99C" w:rsidRPr="00DC2DA0" w:rsidSect="0010799C"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0"/>
    <w:rsid w:val="0010799C"/>
    <w:rsid w:val="00222BCA"/>
    <w:rsid w:val="00645252"/>
    <w:rsid w:val="006D3D74"/>
    <w:rsid w:val="0083569A"/>
    <w:rsid w:val="00A9204E"/>
    <w:rsid w:val="00D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6CF"/>
  <w15:chartTrackingRefBased/>
  <w15:docId w15:val="{FD5CBBAC-9AE3-4A0F-BC4E-D15AB3D0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{78AD6216-EA3D-4AA2-BC64-5FDFE762B7A3}tf02786999_win32.dotx</Template>
  <TotalTime>22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cp:lastPrinted>2021-11-16T05:09:00Z</cp:lastPrinted>
  <dcterms:created xsi:type="dcterms:W3CDTF">2021-11-16T04:48:00Z</dcterms:created>
  <dcterms:modified xsi:type="dcterms:W3CDTF">2021-11-16T05:11:00Z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